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bookmarkStart w:id="0" w:name="_Toc31406"/>
      <w:bookmarkStart w:id="1" w:name="_Toc25023"/>
      <w:bookmarkStart w:id="2" w:name="_Toc9075"/>
      <w:r>
        <w:rPr>
          <w:rFonts w:hint="eastAsia"/>
          <w:b/>
          <w:bCs w:val="0"/>
          <w:lang w:val="en-US" w:eastAsia="zh-CN"/>
        </w:rPr>
        <w:t>“视频vip解析”需求分析</w:t>
      </w:r>
      <w:bookmarkEnd w:id="0"/>
      <w:bookmarkEnd w:id="1"/>
      <w:bookmarkEnd w:id="2"/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"2-4"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_Toc20253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产品概述</w:t>
      </w:r>
      <w:r>
        <w:tab/>
      </w:r>
      <w:r>
        <w:fldChar w:fldCharType="begin"/>
      </w:r>
      <w:r>
        <w:instrText xml:space="preserve"> PAGEREF _Toc20253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_Toc9398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 项目内容</w:t>
      </w:r>
      <w:r>
        <w:tab/>
      </w:r>
      <w:r>
        <w:fldChar w:fldCharType="begin"/>
      </w:r>
      <w:r>
        <w:instrText xml:space="preserve"> PAGEREF _Toc9398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_Toc2189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项目目标</w:t>
      </w:r>
      <w:r>
        <w:tab/>
      </w:r>
      <w:r>
        <w:fldChar w:fldCharType="begin"/>
      </w:r>
      <w:r>
        <w:instrText xml:space="preserve"> PAGEREF _Toc2189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_Toc8728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3、 验收标准</w:t>
      </w:r>
      <w:r>
        <w:tab/>
      </w:r>
      <w:r>
        <w:fldChar w:fldCharType="begin"/>
      </w:r>
      <w:r>
        <w:instrText xml:space="preserve"> PAGEREF _Toc8728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_Toc28023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 w:ascii="Times New Roman" w:hAnsi="Times New Roman"/>
          <w:lang w:val="en-US" w:eastAsia="zh-CN"/>
        </w:rPr>
        <w:t xml:space="preserve">4、 </w:t>
      </w:r>
      <w:r>
        <w:rPr>
          <w:rFonts w:hint="eastAsia"/>
          <w:bCs/>
          <w:lang w:val="en-US" w:eastAsia="zh-CN"/>
        </w:rPr>
        <w:t>项目关键问题</w:t>
      </w:r>
      <w:r>
        <w:tab/>
      </w:r>
      <w:r>
        <w:fldChar w:fldCharType="begin"/>
      </w:r>
      <w:r>
        <w:instrText xml:space="preserve"> PAGEREF _Toc28023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_Toc19914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项目产品</w:t>
      </w:r>
      <w:r>
        <w:tab/>
      </w:r>
      <w:r>
        <w:fldChar w:fldCharType="begin"/>
      </w:r>
      <w:r>
        <w:instrText xml:space="preserve"> PAGEREF _Toc19914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_Toc1584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产品功能需求</w:t>
      </w:r>
      <w:r>
        <w:tab/>
      </w:r>
      <w:r>
        <w:fldChar w:fldCharType="begin"/>
      </w:r>
      <w:r>
        <w:instrText xml:space="preserve"> PAGEREF _Toc1584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_Toc11986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1具体功能需求</w:t>
      </w:r>
      <w:r>
        <w:tab/>
      </w:r>
      <w:r>
        <w:fldChar w:fldCharType="begin"/>
      </w:r>
      <w:r>
        <w:instrText xml:space="preserve"> PAGEREF _Toc11986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_Toc26016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2.用户功能需求</w:t>
      </w:r>
      <w:r>
        <w:tab/>
      </w:r>
      <w:r>
        <w:fldChar w:fldCharType="begin"/>
      </w:r>
      <w:r>
        <w:instrText xml:space="preserve"> PAGEREF _Toc26016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_Toc31879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3软件性能需求</w:t>
      </w:r>
      <w:r>
        <w:tab/>
      </w:r>
      <w:r>
        <w:fldChar w:fldCharType="begin"/>
      </w:r>
      <w:r>
        <w:instrText xml:space="preserve"> PAGEREF _Toc31879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_Toc23948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软件流程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_Toc576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软件流程图</w:t>
      </w:r>
      <w:r>
        <w:tab/>
      </w:r>
      <w:r>
        <w:fldChar w:fldCharType="begin"/>
      </w:r>
      <w:r>
        <w:instrText xml:space="preserve"> PAGEREF _Toc576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_Toc21001 </w:instrText>
      </w:r>
      <w:r>
        <w:rPr>
          <w:rFonts w:hint="default"/>
          <w:lang w:val="en-US" w:eastAsia="zh-CN"/>
        </w:rPr>
        <w:fldChar w:fldCharType="separate"/>
      </w:r>
      <w:r>
        <w:tab/>
      </w:r>
      <w:r>
        <w:fldChar w:fldCharType="begin"/>
      </w:r>
      <w:r>
        <w:instrText xml:space="preserve"> PAGEREF _Toc21001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bookmarkStart w:id="54" w:name="_GoBack"/>
      <w:bookmarkEnd w:id="5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14841"/>
      <w:bookmarkStart w:id="4" w:name="_Toc4992"/>
      <w:bookmarkStart w:id="5" w:name="_Toc1524"/>
      <w:bookmarkStart w:id="6" w:name="_Toc20253"/>
      <w:bookmarkStart w:id="7" w:name="_Toc2806"/>
      <w:r>
        <w:rPr>
          <w:rFonts w:hint="eastAsia"/>
          <w:lang w:val="en-US" w:eastAsia="zh-CN"/>
        </w:rPr>
        <w:t>产品概述</w:t>
      </w:r>
      <w:bookmarkEnd w:id="3"/>
      <w:bookmarkEnd w:id="4"/>
      <w:bookmarkEnd w:id="5"/>
      <w:bookmarkEnd w:id="6"/>
      <w:bookmarkEnd w:id="7"/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8" w:name="_Toc32637"/>
      <w:bookmarkStart w:id="9" w:name="_Toc29977"/>
      <w:bookmarkStart w:id="10" w:name="_Toc9398"/>
      <w:bookmarkStart w:id="11" w:name="_Toc32516"/>
      <w:bookmarkStart w:id="12" w:name="_Toc8051"/>
      <w:r>
        <w:rPr>
          <w:rFonts w:hint="eastAsia"/>
          <w:b w:val="0"/>
          <w:bCs/>
          <w:lang w:val="en-US" w:eastAsia="zh-CN"/>
        </w:rPr>
        <w:t>项目内容</w:t>
      </w:r>
      <w:bookmarkEnd w:id="8"/>
      <w:bookmarkEnd w:id="9"/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本项目产品名称“视频vip解析”，以Python语言开发，用户容易操作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3" w:name="_Toc13432"/>
      <w:bookmarkStart w:id="14" w:name="_Toc22671"/>
      <w:bookmarkStart w:id="15" w:name="_Toc28732"/>
      <w:bookmarkStart w:id="16" w:name="_Toc2189"/>
      <w:bookmarkStart w:id="17" w:name="_Toc12501"/>
      <w:r>
        <w:rPr>
          <w:rFonts w:hint="eastAsia"/>
          <w:b w:val="0"/>
          <w:bCs/>
          <w:lang w:val="en-US" w:eastAsia="zh-CN"/>
        </w:rPr>
        <w:t>项目目标</w:t>
      </w:r>
      <w:bookmarkEnd w:id="13"/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240" w:firstLineChars="10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以python语言开发，界面简洁流畅。由于大多数人网上看视频不愿意开通会员，但是很多视频只有会员可以观看，所以要开发出一款不需要付费就可以播放出会员专区视频的软件。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8" w:name="_Toc29703"/>
      <w:bookmarkStart w:id="19" w:name="_Toc16444"/>
      <w:bookmarkStart w:id="20" w:name="_Toc8728"/>
      <w:bookmarkStart w:id="21" w:name="_Toc16494"/>
      <w:bookmarkStart w:id="22" w:name="_Toc3819"/>
      <w:r>
        <w:rPr>
          <w:rFonts w:hint="eastAsia"/>
          <w:b w:val="0"/>
          <w:bCs/>
          <w:lang w:val="en-US" w:eastAsia="zh-CN"/>
        </w:rPr>
        <w:t>验收标准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线路的视频可以正常播放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项目具有安全性和稳定性</w:t>
      </w:r>
    </w:p>
    <w:p>
      <w:pPr>
        <w:pStyle w:val="4"/>
        <w:numPr>
          <w:ilvl w:val="0"/>
          <w:numId w:val="2"/>
        </w:numPr>
        <w:bidi w:val="0"/>
        <w:rPr>
          <w:rFonts w:hint="eastAsia" w:ascii="Times New Roman" w:hAnsi="Times New Roman"/>
          <w:sz w:val="24"/>
          <w:lang w:val="en-US" w:eastAsia="zh-CN"/>
        </w:rPr>
      </w:pPr>
      <w:bookmarkStart w:id="23" w:name="_Toc26743"/>
      <w:bookmarkStart w:id="24" w:name="_Toc5959"/>
      <w:bookmarkStart w:id="25" w:name="_Toc27352"/>
      <w:bookmarkStart w:id="26" w:name="_Toc12110"/>
      <w:bookmarkStart w:id="27" w:name="_Toc28023"/>
      <w:r>
        <w:rPr>
          <w:rFonts w:hint="eastAsia"/>
          <w:b w:val="0"/>
          <w:bCs/>
          <w:lang w:val="en-US" w:eastAsia="zh-CN"/>
        </w:rPr>
        <w:t>项目关键问题</w:t>
      </w:r>
      <w:bookmarkEnd w:id="23"/>
      <w:bookmarkEnd w:id="24"/>
      <w:bookmarkEnd w:id="25"/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当一条线路无法播放时，其他线路要可以播放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要各大平台的会员专区都可以解析播放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对用户没有要求，任何人都可以使用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8" w:name="_Toc19914"/>
      <w:bookmarkStart w:id="29" w:name="_Toc20333"/>
      <w:bookmarkStart w:id="30" w:name="_Toc4785"/>
      <w:bookmarkStart w:id="31" w:name="_Toc23940"/>
      <w:bookmarkStart w:id="32" w:name="_Toc12972"/>
      <w:r>
        <w:rPr>
          <w:rFonts w:hint="eastAsia"/>
          <w:lang w:val="en-US" w:eastAsia="zh-CN"/>
        </w:rPr>
        <w:t>项目产品</w:t>
      </w:r>
      <w:bookmarkEnd w:id="28"/>
      <w:bookmarkEnd w:id="29"/>
      <w:bookmarkEnd w:id="30"/>
      <w:bookmarkEnd w:id="31"/>
      <w:bookmarkEnd w:id="32"/>
    </w:p>
    <w:p>
      <w:pPr>
        <w:pStyle w:val="4"/>
        <w:numPr>
          <w:ilvl w:val="0"/>
          <w:numId w:val="0"/>
        </w:numPr>
        <w:bidi w:val="0"/>
        <w:rPr>
          <w:rFonts w:hint="eastAsia"/>
          <w:b w:val="0"/>
          <w:bCs/>
          <w:lang w:val="en-US" w:eastAsia="zh-CN"/>
        </w:rPr>
      </w:pPr>
      <w:bookmarkStart w:id="33" w:name="_Toc5442"/>
      <w:bookmarkStart w:id="34" w:name="_Toc1584"/>
      <w:bookmarkStart w:id="35" w:name="_Toc25733"/>
      <w:bookmarkStart w:id="36" w:name="_Toc4520"/>
      <w:bookmarkStart w:id="37" w:name="_Toc3110"/>
      <w:r>
        <w:rPr>
          <w:rFonts w:hint="eastAsia"/>
          <w:b w:val="0"/>
          <w:bCs/>
          <w:lang w:val="en-US" w:eastAsia="zh-CN"/>
        </w:rPr>
        <w:t>产品功能需求</w:t>
      </w:r>
      <w:bookmarkEnd w:id="33"/>
      <w:bookmarkEnd w:id="34"/>
      <w:bookmarkEnd w:id="35"/>
      <w:bookmarkEnd w:id="36"/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bookmarkStart w:id="38" w:name="_Toc11986"/>
      <w:bookmarkStart w:id="39" w:name="_Toc4681"/>
      <w:bookmarkStart w:id="40" w:name="_Toc10485"/>
      <w:r>
        <w:rPr>
          <w:rFonts w:hint="eastAsia"/>
          <w:b w:val="0"/>
          <w:bCs/>
          <w:lang w:val="en-US" w:eastAsia="zh-CN"/>
        </w:rPr>
        <w:t>1具体功能需求</w:t>
      </w:r>
      <w:bookmarkEnd w:id="38"/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软件可以正常运行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付费的视频可以成功播放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保证至少有一条线路可以播放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41" w:name="_Toc3985"/>
      <w:bookmarkStart w:id="42" w:name="_Toc30141"/>
      <w:bookmarkStart w:id="43" w:name="_Toc26016"/>
      <w:r>
        <w:rPr>
          <w:rFonts w:hint="eastAsia"/>
          <w:b w:val="0"/>
          <w:bCs/>
          <w:lang w:val="en-US" w:eastAsia="zh-CN"/>
        </w:rPr>
        <w:t>2.用户功能需求</w:t>
      </w:r>
      <w:bookmarkEnd w:id="41"/>
      <w:bookmarkEnd w:id="42"/>
      <w:bookmarkEnd w:id="43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用户打开界面后只需将需要付费的视频连接粘贴到软件的链接处，点击播放即可观看视频。若遇到无法播放的情况，有切换线路的按钮，保证至少有一条线路可以成功播放。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44" w:name="_Toc31879"/>
      <w:bookmarkStart w:id="45" w:name="_Toc31476"/>
      <w:bookmarkStart w:id="46" w:name="_Toc28972"/>
      <w:r>
        <w:rPr>
          <w:rFonts w:hint="eastAsia"/>
          <w:b w:val="0"/>
          <w:bCs/>
          <w:lang w:val="en-US" w:eastAsia="zh-CN"/>
        </w:rPr>
        <w:t>3软件性能需求</w:t>
      </w:r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实用性：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对于用户的操作必须做出立即响应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易操作性：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使用户打开软件就知道如何使用，无需说明。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开放性：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本软件旨在为用户提供方便，不需要任何充值手段即可观看会员专享视频。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7" w:name="_Toc24055"/>
      <w:bookmarkStart w:id="48" w:name="_Toc29273"/>
      <w:bookmarkStart w:id="49" w:name="_Toc23836"/>
      <w:bookmarkStart w:id="50" w:name="_Toc23948"/>
      <w:bookmarkStart w:id="51" w:name="_Toc24518"/>
      <w:r>
        <w:rPr>
          <w:rFonts w:hint="eastAsia"/>
          <w:lang w:val="en-US" w:eastAsia="zh-CN"/>
        </w:rPr>
        <w:t>软件流程</w:t>
      </w:r>
      <w:bookmarkEnd w:id="47"/>
      <w:bookmarkEnd w:id="48"/>
      <w:bookmarkEnd w:id="49"/>
      <w:bookmarkEnd w:id="50"/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用户打开软件，将视频链接粘贴到指定对话框中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链接粘贴好之后，选择线路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点击播放即可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2" w:name="_Toc576"/>
      <w:r>
        <w:rPr>
          <w:rFonts w:hint="eastAsia"/>
          <w:lang w:val="en-US" w:eastAsia="zh-CN"/>
        </w:rPr>
        <w:t>软件流程图</w:t>
      </w:r>
      <w:bookmarkEnd w:id="52"/>
    </w:p>
    <w:p>
      <w:pPr>
        <w:pStyle w:val="3"/>
        <w:numPr>
          <w:ilvl w:val="0"/>
          <w:numId w:val="0"/>
        </w:numPr>
        <w:bidi w:val="0"/>
        <w:rPr>
          <w:rFonts w:hint="default" w:ascii="Times New Roman" w:hAnsi="Times New Roman"/>
          <w:sz w:val="24"/>
          <w:szCs w:val="24"/>
          <w:lang w:val="en-US" w:eastAsia="zh-CN"/>
        </w:rPr>
      </w:pPr>
      <w:bookmarkStart w:id="53" w:name="_Toc21001"/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71135" cy="759714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4">
    <w:nsid w:val="00000006"/>
    <w:multiLevelType w:val="singleLevel"/>
    <w:tmpl w:val="00000006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5">
    <w:nsid w:val="00000007"/>
    <w:multiLevelType w:val="singleLevel"/>
    <w:tmpl w:val="000000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0000008"/>
    <w:multiLevelType w:val="singleLevel"/>
    <w:tmpl w:val="00000008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F036D"/>
    <w:rsid w:val="44C03B3C"/>
    <w:rsid w:val="4B776A58"/>
    <w:rsid w:val="4E85655D"/>
    <w:rsid w:val="51A93A79"/>
    <w:rsid w:val="52E6463D"/>
    <w:rsid w:val="5C840761"/>
    <w:rsid w:val="64BE2943"/>
    <w:rsid w:val="6FDF5C11"/>
    <w:rsid w:val="70C123DB"/>
    <w:rsid w:val="776341B5"/>
    <w:rsid w:val="79A1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iPriority w:val="0"/>
  </w:style>
  <w:style w:type="table" w:default="1" w:styleId="11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c3cC9BMjBLSUUzcVZXL2t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999</Words>
  <Characters>1027</Characters>
  <Paragraphs>76</Paragraphs>
  <TotalTime>1</TotalTime>
  <ScaleCrop>false</ScaleCrop>
  <LinksUpToDate>false</LinksUpToDate>
  <CharactersWithSpaces>1062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2019-04-07T11:43:00Z</dcterms:created>
  <dc:creator>LENOVO</dc:creator>
  <cp:lastModifiedBy>花间酒</cp:lastModifiedBy>
  <dcterms:modified xsi:type="dcterms:W3CDTF">2019-06-02T06:33:42Z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